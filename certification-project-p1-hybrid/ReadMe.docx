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C50CC" w14:textId="6262F7D1" w:rsidR="006E6B84" w:rsidRDefault="006E6B84" w:rsidP="006E6B84">
      <w:pPr>
        <w:rPr>
          <w:b/>
          <w:bCs/>
        </w:rPr>
      </w:pPr>
      <w:r>
        <w:rPr>
          <w:b/>
          <w:bCs/>
        </w:rPr>
        <w:t>CASE STUDY:</w:t>
      </w:r>
    </w:p>
    <w:p w14:paraId="6D7488E9" w14:textId="77777777" w:rsidR="006E6B84" w:rsidRDefault="006E6B84" w:rsidP="006E6B84">
      <w:pPr>
        <w:rPr>
          <w:b/>
          <w:bCs/>
        </w:rPr>
      </w:pPr>
    </w:p>
    <w:p w14:paraId="3F1DD91D" w14:textId="250DB7B1" w:rsidR="006E6B84" w:rsidRDefault="006E6B84" w:rsidP="006E6B84">
      <w:pPr>
        <w:rPr>
          <w:b/>
          <w:bCs/>
        </w:rPr>
      </w:pPr>
      <w:r>
        <w:rPr>
          <w:b/>
          <w:bCs/>
        </w:rPr>
        <w:t>Client</w:t>
      </w:r>
      <w:r w:rsidRPr="006E6B84">
        <w:rPr>
          <w:b/>
          <w:bCs/>
        </w:rPr>
        <w:t xml:space="preserve">: </w:t>
      </w:r>
      <w:hyperlink r:id="rId5" w:history="1">
        <w:r w:rsidRPr="004D72CE">
          <w:rPr>
            <w:rStyle w:val="Hyperlink"/>
            <w:b/>
            <w:bCs/>
          </w:rPr>
          <w:t>https://www.goibibo.com/</w:t>
        </w:r>
      </w:hyperlink>
    </w:p>
    <w:p w14:paraId="0A1FE537" w14:textId="77777777" w:rsidR="006E6B84" w:rsidRPr="006E6B84" w:rsidRDefault="006E6B84" w:rsidP="006E6B84"/>
    <w:p w14:paraId="77D92D87" w14:textId="77777777" w:rsidR="006E6B84" w:rsidRDefault="006E6B84" w:rsidP="006E6B84">
      <w:pPr>
        <w:jc w:val="both"/>
      </w:pPr>
      <w:r w:rsidRPr="006E6B84">
        <w:t xml:space="preserve">Develop a hybrid automation framework using the Page Object Model concept and test automate the given scenarios on the client’s website. Use </w:t>
      </w:r>
      <w:proofErr w:type="spellStart"/>
      <w:r w:rsidRPr="006E6B84">
        <w:t>TestNG</w:t>
      </w:r>
      <w:proofErr w:type="spellEnd"/>
      <w:r w:rsidRPr="006E6B84">
        <w:t xml:space="preserve"> as the reporting tool and chrome browser. </w:t>
      </w:r>
    </w:p>
    <w:p w14:paraId="79B7923E" w14:textId="684EBF21" w:rsidR="006E6B84" w:rsidRPr="006E6B84" w:rsidRDefault="006E6B84" w:rsidP="006E6B84">
      <w:pPr>
        <w:jc w:val="both"/>
      </w:pPr>
      <w:r w:rsidRPr="006E6B84">
        <w:rPr>
          <w:b/>
          <w:bCs/>
        </w:rPr>
        <w:t xml:space="preserve">Scenarios: </w:t>
      </w:r>
      <w:r w:rsidRPr="006E6B84">
        <w:t> Following are the scenarios that needs to be tested on the website:  </w:t>
      </w:r>
    </w:p>
    <w:p w14:paraId="12723D0D" w14:textId="2402EE7C" w:rsidR="006E6B84" w:rsidRPr="006E6B84" w:rsidRDefault="006E6B84" w:rsidP="006E6B84">
      <w:pPr>
        <w:numPr>
          <w:ilvl w:val="0"/>
          <w:numId w:val="2"/>
        </w:numPr>
      </w:pPr>
      <w:r w:rsidRPr="006E6B84">
        <w:t xml:space="preserve">Search a hotel for one adult and </w:t>
      </w:r>
      <w:r>
        <w:t xml:space="preserve">log the hotel's name in </w:t>
      </w:r>
      <w:proofErr w:type="spellStart"/>
      <w:r>
        <w:t>TestNG</w:t>
      </w:r>
      <w:proofErr w:type="spellEnd"/>
      <w:r>
        <w:t>.</w:t>
      </w:r>
    </w:p>
    <w:p w14:paraId="4FD1BD57" w14:textId="52BD7E43" w:rsidR="006E6B84" w:rsidRPr="006E6B84" w:rsidRDefault="006E6B84" w:rsidP="006E6B84">
      <w:pPr>
        <w:numPr>
          <w:ilvl w:val="0"/>
          <w:numId w:val="2"/>
        </w:numPr>
      </w:pPr>
      <w:r w:rsidRPr="006E6B84">
        <w:t xml:space="preserve">Book for a hotel stay for one adult in </w:t>
      </w:r>
      <w:proofErr w:type="spellStart"/>
      <w:r w:rsidRPr="006E6B84">
        <w:t>Ooty</w:t>
      </w:r>
      <w:proofErr w:type="spellEnd"/>
      <w:r w:rsidRPr="006E6B84">
        <w:t>, wherein the stay should be more  than a day. Fill in dummy card details while making the payment and observe the error m</w:t>
      </w:r>
      <w:r>
        <w:t>essage.</w:t>
      </w:r>
    </w:p>
    <w:p w14:paraId="3C598AB9" w14:textId="4AA1B545" w:rsidR="006E6B84" w:rsidRPr="006E6B84" w:rsidRDefault="006E6B84" w:rsidP="006E6B84">
      <w:pPr>
        <w:numPr>
          <w:ilvl w:val="0"/>
          <w:numId w:val="3"/>
        </w:numPr>
      </w:pPr>
      <w:r w:rsidRPr="006E6B84">
        <w:t>Search for a hotel and select the first the hotel to get the details on the rooms and rates, location, guest reviews, questions and answers and hotel policies</w:t>
      </w:r>
      <w:r>
        <w:t>.</w:t>
      </w:r>
      <w:r w:rsidRPr="006E6B84">
        <w:t xml:space="preserve">  </w:t>
      </w:r>
    </w:p>
    <w:p w14:paraId="522BA60F" w14:textId="686E58CF" w:rsidR="006E6B84" w:rsidRPr="006E6B84" w:rsidRDefault="006E6B84" w:rsidP="006E6B84">
      <w:pPr>
        <w:numPr>
          <w:ilvl w:val="0"/>
          <w:numId w:val="3"/>
        </w:numPr>
      </w:pPr>
      <w:r w:rsidRPr="006E6B84">
        <w:t xml:space="preserve">Search for a hotel in </w:t>
      </w:r>
      <w:proofErr w:type="spellStart"/>
      <w:r w:rsidRPr="006E6B84">
        <w:t>Ooty</w:t>
      </w:r>
      <w:proofErr w:type="spellEnd"/>
      <w:r w:rsidRPr="006E6B84">
        <w:t xml:space="preserve"> and apply filter based on pay at hotel, with ratings as 4, and first price range. Ver</w:t>
      </w:r>
      <w:r>
        <w:t>ify the applied filter changes.</w:t>
      </w:r>
    </w:p>
    <w:p w14:paraId="3F0339DF" w14:textId="2CC7619D" w:rsidR="00F7055F" w:rsidRDefault="00F7055F"/>
    <w:p w14:paraId="094CA04D" w14:textId="77777777" w:rsidR="006E6B84" w:rsidRDefault="006E6B84"/>
    <w:p w14:paraId="5BAE6A09" w14:textId="6C51DC81" w:rsidR="006E6B84" w:rsidRPr="006E6B84" w:rsidRDefault="006E6B84">
      <w:pPr>
        <w:rPr>
          <w:b/>
        </w:rPr>
      </w:pPr>
      <w:r w:rsidRPr="006E6B84">
        <w:rPr>
          <w:b/>
        </w:rPr>
        <w:t>PROJECT IMPLEMENTATION NOTES:</w:t>
      </w:r>
    </w:p>
    <w:p w14:paraId="4D26C0B9" w14:textId="77777777" w:rsidR="006E6B84" w:rsidRDefault="006E6B84"/>
    <w:p w14:paraId="79CFFE45" w14:textId="13444330" w:rsidR="00F7055F" w:rsidRDefault="0024350F" w:rsidP="00483284">
      <w:pPr>
        <w:jc w:val="both"/>
      </w:pPr>
      <w:r>
        <w:t>There are 2</w:t>
      </w:r>
      <w:r w:rsidR="00F7055F">
        <w:t xml:space="preserve"> known errors</w:t>
      </w:r>
      <w:r w:rsidR="007D3DFC">
        <w:t xml:space="preserve"> and they are being</w:t>
      </w:r>
      <w:r w:rsidR="00AA4C13">
        <w:t xml:space="preserve"> logged on </w:t>
      </w:r>
      <w:proofErr w:type="spellStart"/>
      <w:r w:rsidR="00AA4C13">
        <w:t>TestNG</w:t>
      </w:r>
      <w:proofErr w:type="spellEnd"/>
      <w:r w:rsidR="00AA4C13">
        <w:t xml:space="preserve"> at</w:t>
      </w:r>
      <w:r w:rsidR="006E6B84">
        <w:t xml:space="preserve"> this point: The entered check-in and check-</w:t>
      </w:r>
      <w:r w:rsidR="00AA4C13">
        <w:t>out dates do not match with what is displayed after we click on the hotel that we select.</w:t>
      </w:r>
    </w:p>
    <w:p w14:paraId="31623D9E" w14:textId="77777777" w:rsidR="0036153D" w:rsidRDefault="0036153D"/>
    <w:p w14:paraId="6C85342D" w14:textId="77777777" w:rsidR="005201C9" w:rsidRDefault="005201C9"/>
    <w:p w14:paraId="4D2FA074" w14:textId="6CEA4029" w:rsidR="005201C9" w:rsidRDefault="00483284">
      <w:r>
        <w:rPr>
          <w:highlight w:val="yellow"/>
        </w:rPr>
        <w:t xml:space="preserve"> To execute </w:t>
      </w:r>
      <w:r w:rsidR="005201C9" w:rsidRPr="00C235DF">
        <w:rPr>
          <w:highlight w:val="yellow"/>
        </w:rPr>
        <w:t>the project, run ‘</w:t>
      </w:r>
      <w:r w:rsidR="005201C9" w:rsidRPr="00C235DF">
        <w:rPr>
          <w:b/>
          <w:highlight w:val="yellow"/>
        </w:rPr>
        <w:t>cert-proj-p1.xml</w:t>
      </w:r>
      <w:r w:rsidR="005201C9" w:rsidRPr="00C235DF">
        <w:rPr>
          <w:highlight w:val="yellow"/>
        </w:rPr>
        <w:t xml:space="preserve">’ as </w:t>
      </w:r>
      <w:r>
        <w:rPr>
          <w:highlight w:val="yellow"/>
        </w:rPr>
        <w:t xml:space="preserve">a </w:t>
      </w:r>
      <w:proofErr w:type="spellStart"/>
      <w:r w:rsidR="005201C9" w:rsidRPr="00C235DF">
        <w:rPr>
          <w:highlight w:val="yellow"/>
        </w:rPr>
        <w:t>TestNG</w:t>
      </w:r>
      <w:proofErr w:type="spellEnd"/>
      <w:r w:rsidR="005201C9" w:rsidRPr="00C235DF">
        <w:rPr>
          <w:highlight w:val="yellow"/>
        </w:rPr>
        <w:t xml:space="preserve"> Suite.</w:t>
      </w:r>
      <w:bookmarkStart w:id="0" w:name="_GoBack"/>
      <w:bookmarkEnd w:id="0"/>
    </w:p>
    <w:p w14:paraId="55A3F625" w14:textId="7768D06C" w:rsidR="00316878" w:rsidRPr="0036153D" w:rsidRDefault="00316878">
      <w:pPr>
        <w:rPr>
          <w:b/>
          <w:sz w:val="32"/>
          <w:szCs w:val="32"/>
        </w:rPr>
      </w:pPr>
    </w:p>
    <w:sectPr w:rsidR="00316878" w:rsidRPr="0036153D" w:rsidSect="00AF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A2"/>
    <w:rsid w:val="000B25EF"/>
    <w:rsid w:val="0024350F"/>
    <w:rsid w:val="00255757"/>
    <w:rsid w:val="003015A2"/>
    <w:rsid w:val="00316878"/>
    <w:rsid w:val="0036153D"/>
    <w:rsid w:val="00483284"/>
    <w:rsid w:val="00504037"/>
    <w:rsid w:val="005201C9"/>
    <w:rsid w:val="006E6B84"/>
    <w:rsid w:val="007D3DFC"/>
    <w:rsid w:val="00984657"/>
    <w:rsid w:val="00A91344"/>
    <w:rsid w:val="00AA4C13"/>
    <w:rsid w:val="00AF532C"/>
    <w:rsid w:val="00C235DF"/>
    <w:rsid w:val="00CE4BC5"/>
    <w:rsid w:val="00D67414"/>
    <w:rsid w:val="00F7055F"/>
    <w:rsid w:val="00F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C17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ibibo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anusha12.06@gmail.com</dc:creator>
  <cp:keywords/>
  <dc:description/>
  <cp:lastModifiedBy>anusha12.06@gmail.com</cp:lastModifiedBy>
  <cp:revision>10</cp:revision>
  <dcterms:created xsi:type="dcterms:W3CDTF">2021-07-25T13:16:00Z</dcterms:created>
  <dcterms:modified xsi:type="dcterms:W3CDTF">2021-08-10T01:18:00Z</dcterms:modified>
</cp:coreProperties>
</file>